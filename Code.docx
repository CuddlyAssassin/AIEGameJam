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3B" w:rsidRDefault="00C04C3B">
      <w:r>
        <w:t>Enemies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>Pathfinding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Spawning – Wave/Progressive</w:t>
      </w:r>
    </w:p>
    <w:p w:rsidR="00C04C3B" w:rsidRDefault="00C04C3B" w:rsidP="00C04C3B"/>
    <w:p w:rsidR="00C04C3B" w:rsidRDefault="00C04C3B" w:rsidP="00C04C3B">
      <w:r>
        <w:t xml:space="preserve">Player 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Health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Movement – Snapping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Pick up / drop items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Throw items</w:t>
      </w:r>
    </w:p>
    <w:p w:rsidR="00C04C3B" w:rsidRDefault="00C04C3B" w:rsidP="00C04C3B"/>
    <w:p w:rsidR="00C04C3B" w:rsidRDefault="00C04C3B" w:rsidP="00C04C3B">
      <w:r>
        <w:t>Other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Gate health / independent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Weapon spawning</w:t>
      </w:r>
    </w:p>
    <w:p w:rsidR="00C04C3B" w:rsidRDefault="00C04C3B" w:rsidP="00C04C3B"/>
    <w:p w:rsidR="00C04C3B" w:rsidRDefault="00C04C3B" w:rsidP="00C04C3B">
      <w:r>
        <w:t>Designer friendly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 xml:space="preserve">Number of enemies spawned 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>Number of weapons spawned</w:t>
      </w:r>
    </w:p>
    <w:p w:rsidR="00C04C3B" w:rsidRDefault="00C04C3B" w:rsidP="00C04C3B">
      <w:pPr>
        <w:pStyle w:val="ListParagraph"/>
        <w:numPr>
          <w:ilvl w:val="0"/>
          <w:numId w:val="24"/>
        </w:numPr>
      </w:pPr>
      <w:r>
        <w:t xml:space="preserve">Player &amp; enemy </w:t>
      </w:r>
      <w:proofErr w:type="spellStart"/>
      <w:r>
        <w:t>hp</w:t>
      </w:r>
      <w:proofErr w:type="spellEnd"/>
    </w:p>
    <w:sectPr w:rsidR="00C0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6F7A4B"/>
    <w:multiLevelType w:val="hybridMultilevel"/>
    <w:tmpl w:val="060C7C32"/>
    <w:lvl w:ilvl="0" w:tplc="1ABA9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3B"/>
    <w:rsid w:val="00645252"/>
    <w:rsid w:val="006D3D74"/>
    <w:rsid w:val="00A9204E"/>
    <w:rsid w:val="00C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EB31"/>
  <w15:chartTrackingRefBased/>
  <w15:docId w15:val="{DDD96140-824D-45DA-BFBB-ED2AE6B7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C0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174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Gaedt</dc:creator>
  <cp:keywords/>
  <dc:description/>
  <cp:lastModifiedBy>Kristian Gaedt</cp:lastModifiedBy>
  <cp:revision>1</cp:revision>
  <dcterms:created xsi:type="dcterms:W3CDTF">2017-04-20T00:32:00Z</dcterms:created>
  <dcterms:modified xsi:type="dcterms:W3CDTF">2017-04-20T00:37:00Z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